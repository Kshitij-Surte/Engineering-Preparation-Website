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A943CA" w:rsidP="00A943CA">
      <w:pPr>
        <w:jc w:val="center"/>
        <w:rPr>
          <w:rStyle w:val="IntenseReference"/>
          <w:rFonts w:ascii="Agency FB" w:hAnsi="Agency FB"/>
          <w:sz w:val="96"/>
          <w:szCs w:val="96"/>
        </w:rPr>
      </w:pPr>
      <w:r w:rsidRPr="00A943CA">
        <w:rPr>
          <w:rStyle w:val="IntenseReference"/>
          <w:rFonts w:ascii="Agency FB" w:hAnsi="Agency FB"/>
          <w:sz w:val="96"/>
          <w:szCs w:val="96"/>
        </w:rPr>
        <w:t>How to run the project</w:t>
      </w:r>
    </w:p>
    <w:p w:rsidR="00A943CA" w:rsidRDefault="00A943CA" w:rsidP="00A943CA">
      <w:pPr>
        <w:jc w:val="center"/>
        <w:rPr>
          <w:rStyle w:val="IntenseReference"/>
          <w:rFonts w:ascii="Agency FB" w:hAnsi="Agency FB"/>
          <w:sz w:val="96"/>
          <w:szCs w:val="96"/>
        </w:rPr>
      </w:pPr>
    </w:p>
    <w:p w:rsidR="00A943CA" w:rsidRPr="00A943CA" w:rsidRDefault="00A943CA" w:rsidP="00A943CA">
      <w:pPr>
        <w:pStyle w:val="ListParagraph"/>
        <w:numPr>
          <w:ilvl w:val="0"/>
          <w:numId w:val="24"/>
        </w:numPr>
        <w:rPr>
          <w:rStyle w:val="IntenseReference"/>
          <w:rFonts w:cstheme="minorHAnsi"/>
          <w:b w:val="0"/>
          <w:color w:val="767171" w:themeColor="background2" w:themeShade="80"/>
          <w:sz w:val="44"/>
          <w:szCs w:val="44"/>
          <w:lang w:val="en-IN"/>
        </w:rPr>
      </w:pPr>
      <w:r w:rsidRPr="00A943CA">
        <w:rPr>
          <w:rStyle w:val="IntenseReference"/>
          <w:rFonts w:cstheme="minorHAnsi"/>
          <w:b w:val="0"/>
          <w:color w:val="767171" w:themeColor="background2" w:themeShade="80"/>
          <w:sz w:val="44"/>
          <w:szCs w:val="44"/>
          <w:lang w:val="en-IN"/>
        </w:rPr>
        <w:t>Open the project in a code editor (vs code, atom)</w:t>
      </w:r>
    </w:p>
    <w:p w:rsidR="00A943CA" w:rsidRPr="00A943CA" w:rsidRDefault="00A943CA" w:rsidP="00A943CA">
      <w:pPr>
        <w:pStyle w:val="ListParagraph"/>
        <w:numPr>
          <w:ilvl w:val="0"/>
          <w:numId w:val="24"/>
        </w:numPr>
        <w:rPr>
          <w:rStyle w:val="IntenseReference"/>
          <w:rFonts w:cstheme="minorHAnsi"/>
          <w:b w:val="0"/>
          <w:color w:val="767171" w:themeColor="background2" w:themeShade="80"/>
          <w:sz w:val="44"/>
          <w:szCs w:val="44"/>
          <w:lang w:val="en-IN"/>
        </w:rPr>
      </w:pPr>
      <w:r w:rsidRPr="00A943CA">
        <w:rPr>
          <w:rStyle w:val="IntenseReference"/>
          <w:rFonts w:cstheme="minorHAnsi"/>
          <w:b w:val="0"/>
          <w:color w:val="767171" w:themeColor="background2" w:themeShade="80"/>
          <w:sz w:val="44"/>
          <w:szCs w:val="44"/>
          <w:lang w:val="en-IN"/>
        </w:rPr>
        <w:t xml:space="preserve">open the terminal </w:t>
      </w:r>
    </w:p>
    <w:p w:rsidR="00A943CA" w:rsidRPr="00A943CA" w:rsidRDefault="00A943CA" w:rsidP="00A943CA">
      <w:pPr>
        <w:pStyle w:val="ListParagraph"/>
        <w:numPr>
          <w:ilvl w:val="0"/>
          <w:numId w:val="24"/>
        </w:numPr>
        <w:rPr>
          <w:rStyle w:val="IntenseReference"/>
          <w:rFonts w:cstheme="minorHAnsi"/>
          <w:b w:val="0"/>
          <w:color w:val="767171" w:themeColor="background2" w:themeShade="80"/>
          <w:sz w:val="44"/>
          <w:szCs w:val="44"/>
          <w:lang w:val="en-IN"/>
        </w:rPr>
      </w:pPr>
      <w:r w:rsidRPr="00A943CA">
        <w:rPr>
          <w:rStyle w:val="IntenseReference"/>
          <w:rFonts w:cstheme="minorHAnsi"/>
          <w:b w:val="0"/>
          <w:color w:val="767171" w:themeColor="background2" w:themeShade="80"/>
          <w:sz w:val="44"/>
          <w:szCs w:val="44"/>
          <w:lang w:val="en-IN"/>
        </w:rPr>
        <w:t>write ‘</w:t>
      </w:r>
      <w:proofErr w:type="spellStart"/>
      <w:r w:rsidRPr="00A943CA">
        <w:rPr>
          <w:rStyle w:val="IntenseReference"/>
          <w:rFonts w:cstheme="minorHAnsi"/>
          <w:b w:val="0"/>
          <w:color w:val="767171" w:themeColor="background2" w:themeShade="80"/>
          <w:sz w:val="44"/>
          <w:szCs w:val="44"/>
          <w:lang w:val="en-IN"/>
        </w:rPr>
        <w:t>npm</w:t>
      </w:r>
      <w:proofErr w:type="spellEnd"/>
      <w:r w:rsidRPr="00A943CA">
        <w:rPr>
          <w:rStyle w:val="IntenseReference"/>
          <w:rFonts w:cstheme="minorHAnsi"/>
          <w:b w:val="0"/>
          <w:color w:val="767171" w:themeColor="background2" w:themeShade="80"/>
          <w:sz w:val="44"/>
          <w:szCs w:val="44"/>
          <w:lang w:val="en-IN"/>
        </w:rPr>
        <w:t xml:space="preserve"> install ‘ ( make sure you have </w:t>
      </w:r>
      <w:proofErr w:type="spellStart"/>
      <w:r w:rsidRPr="00A943CA">
        <w:rPr>
          <w:rStyle w:val="IntenseReference"/>
          <w:rFonts w:cstheme="minorHAnsi"/>
          <w:b w:val="0"/>
          <w:color w:val="767171" w:themeColor="background2" w:themeShade="80"/>
          <w:sz w:val="44"/>
          <w:szCs w:val="44"/>
          <w:lang w:val="en-IN"/>
        </w:rPr>
        <w:t>nodejs</w:t>
      </w:r>
      <w:proofErr w:type="spellEnd"/>
      <w:r w:rsidRPr="00A943CA">
        <w:rPr>
          <w:rStyle w:val="IntenseReference"/>
          <w:rFonts w:cstheme="minorHAnsi"/>
          <w:b w:val="0"/>
          <w:color w:val="767171" w:themeColor="background2" w:themeShade="80"/>
          <w:sz w:val="44"/>
          <w:szCs w:val="44"/>
          <w:lang w:val="en-IN"/>
        </w:rPr>
        <w:t xml:space="preserve"> installed in your system ): this command will download all the required dependencies </w:t>
      </w:r>
    </w:p>
    <w:p w:rsidR="00A943CA" w:rsidRPr="00A943CA" w:rsidRDefault="00A943CA" w:rsidP="00A943CA">
      <w:pPr>
        <w:pStyle w:val="ListParagraph"/>
        <w:numPr>
          <w:ilvl w:val="0"/>
          <w:numId w:val="24"/>
        </w:numPr>
        <w:rPr>
          <w:rStyle w:val="IntenseReference"/>
          <w:rFonts w:cstheme="minorHAnsi"/>
          <w:b w:val="0"/>
          <w:color w:val="767171" w:themeColor="background2" w:themeShade="80"/>
          <w:sz w:val="44"/>
          <w:szCs w:val="44"/>
          <w:lang w:val="en-IN"/>
        </w:rPr>
      </w:pPr>
      <w:r w:rsidRPr="00A943CA">
        <w:rPr>
          <w:rStyle w:val="IntenseReference"/>
          <w:rFonts w:cstheme="minorHAnsi"/>
          <w:b w:val="0"/>
          <w:color w:val="767171" w:themeColor="background2" w:themeShade="80"/>
          <w:sz w:val="44"/>
          <w:szCs w:val="44"/>
          <w:lang w:val="en-IN"/>
        </w:rPr>
        <w:t xml:space="preserve">open Command prompt </w:t>
      </w:r>
      <w:proofErr w:type="gramStart"/>
      <w:r w:rsidRPr="00A943CA">
        <w:rPr>
          <w:rStyle w:val="IntenseReference"/>
          <w:rFonts w:cstheme="minorHAnsi"/>
          <w:b w:val="0"/>
          <w:color w:val="767171" w:themeColor="background2" w:themeShade="80"/>
          <w:sz w:val="44"/>
          <w:szCs w:val="44"/>
          <w:lang w:val="en-IN"/>
        </w:rPr>
        <w:t>( windows</w:t>
      </w:r>
      <w:proofErr w:type="gramEnd"/>
      <w:r w:rsidRPr="00A943CA">
        <w:rPr>
          <w:rStyle w:val="IntenseReference"/>
          <w:rFonts w:cstheme="minorHAnsi"/>
          <w:b w:val="0"/>
          <w:color w:val="767171" w:themeColor="background2" w:themeShade="80"/>
          <w:sz w:val="44"/>
          <w:szCs w:val="44"/>
          <w:lang w:val="en-IN"/>
        </w:rPr>
        <w:t xml:space="preserve"> ) / terminal ( IOS).</w:t>
      </w:r>
      <w:bookmarkStart w:id="0" w:name="_GoBack"/>
      <w:bookmarkEnd w:id="0"/>
    </w:p>
    <w:p w:rsidR="00A943CA" w:rsidRPr="00A943CA" w:rsidRDefault="00A943CA" w:rsidP="00A943CA">
      <w:pPr>
        <w:pStyle w:val="ListParagraph"/>
        <w:numPr>
          <w:ilvl w:val="0"/>
          <w:numId w:val="24"/>
        </w:numPr>
        <w:rPr>
          <w:rStyle w:val="IntenseReference"/>
          <w:rFonts w:cstheme="minorHAnsi"/>
          <w:b w:val="0"/>
          <w:color w:val="767171" w:themeColor="background2" w:themeShade="80"/>
          <w:sz w:val="44"/>
          <w:szCs w:val="44"/>
          <w:lang w:val="en-IN"/>
        </w:rPr>
      </w:pPr>
      <w:r w:rsidRPr="00A943CA">
        <w:rPr>
          <w:rStyle w:val="IntenseReference"/>
          <w:rFonts w:cstheme="minorHAnsi"/>
          <w:b w:val="0"/>
          <w:color w:val="767171" w:themeColor="background2" w:themeShade="80"/>
          <w:sz w:val="44"/>
          <w:szCs w:val="44"/>
          <w:lang w:val="en-IN"/>
        </w:rPr>
        <w:t>type ‘</w:t>
      </w:r>
      <w:proofErr w:type="spellStart"/>
      <w:r w:rsidRPr="00A943CA">
        <w:rPr>
          <w:rStyle w:val="IntenseReference"/>
          <w:rFonts w:cstheme="minorHAnsi"/>
          <w:b w:val="0"/>
          <w:color w:val="767171" w:themeColor="background2" w:themeShade="80"/>
          <w:sz w:val="44"/>
          <w:szCs w:val="44"/>
          <w:lang w:val="en-IN"/>
        </w:rPr>
        <w:t>mongod</w:t>
      </w:r>
      <w:proofErr w:type="spellEnd"/>
      <w:r w:rsidRPr="00A943CA">
        <w:rPr>
          <w:rStyle w:val="IntenseReference"/>
          <w:rFonts w:cstheme="minorHAnsi"/>
          <w:b w:val="0"/>
          <w:color w:val="767171" w:themeColor="background2" w:themeShade="80"/>
          <w:sz w:val="44"/>
          <w:szCs w:val="44"/>
          <w:lang w:val="en-IN"/>
        </w:rPr>
        <w:t xml:space="preserve">’ command </w:t>
      </w:r>
    </w:p>
    <w:p w:rsidR="00A943CA" w:rsidRPr="00A943CA" w:rsidRDefault="00A943CA" w:rsidP="00A943CA">
      <w:pPr>
        <w:pStyle w:val="ListParagraph"/>
        <w:numPr>
          <w:ilvl w:val="0"/>
          <w:numId w:val="24"/>
        </w:numPr>
        <w:rPr>
          <w:rStyle w:val="IntenseReference"/>
          <w:rFonts w:cstheme="minorHAnsi"/>
          <w:b w:val="0"/>
          <w:color w:val="767171" w:themeColor="background2" w:themeShade="80"/>
          <w:sz w:val="44"/>
          <w:szCs w:val="44"/>
          <w:lang w:val="en-IN"/>
        </w:rPr>
      </w:pPr>
      <w:r w:rsidRPr="00A943CA">
        <w:rPr>
          <w:rStyle w:val="IntenseReference"/>
          <w:rFonts w:cstheme="minorHAnsi"/>
          <w:b w:val="0"/>
          <w:color w:val="767171" w:themeColor="background2" w:themeShade="80"/>
          <w:sz w:val="44"/>
          <w:szCs w:val="44"/>
          <w:lang w:val="en-IN"/>
        </w:rPr>
        <w:t>once done, come back to the project terminal and type ‘</w:t>
      </w:r>
      <w:proofErr w:type="spellStart"/>
      <w:r w:rsidRPr="00A943CA">
        <w:rPr>
          <w:rStyle w:val="IntenseReference"/>
          <w:rFonts w:cstheme="minorHAnsi"/>
          <w:b w:val="0"/>
          <w:color w:val="767171" w:themeColor="background2" w:themeShade="80"/>
          <w:sz w:val="44"/>
          <w:szCs w:val="44"/>
          <w:lang w:val="en-IN"/>
        </w:rPr>
        <w:t>npm</w:t>
      </w:r>
      <w:proofErr w:type="spellEnd"/>
      <w:r w:rsidRPr="00A943CA">
        <w:rPr>
          <w:rStyle w:val="IntenseReference"/>
          <w:rFonts w:cstheme="minorHAnsi"/>
          <w:b w:val="0"/>
          <w:color w:val="767171" w:themeColor="background2" w:themeShade="80"/>
          <w:sz w:val="44"/>
          <w:szCs w:val="44"/>
          <w:lang w:val="en-IN"/>
        </w:rPr>
        <w:t xml:space="preserve"> run </w:t>
      </w:r>
      <w:proofErr w:type="spellStart"/>
      <w:r w:rsidRPr="00A943CA">
        <w:rPr>
          <w:rStyle w:val="IntenseReference"/>
          <w:rFonts w:cstheme="minorHAnsi"/>
          <w:b w:val="0"/>
          <w:color w:val="767171" w:themeColor="background2" w:themeShade="80"/>
          <w:sz w:val="44"/>
          <w:szCs w:val="44"/>
          <w:lang w:val="en-IN"/>
        </w:rPr>
        <w:t>devStart</w:t>
      </w:r>
      <w:proofErr w:type="spellEnd"/>
      <w:r w:rsidRPr="00A943CA">
        <w:rPr>
          <w:rStyle w:val="IntenseReference"/>
          <w:rFonts w:cstheme="minorHAnsi"/>
          <w:b w:val="0"/>
          <w:color w:val="767171" w:themeColor="background2" w:themeShade="80"/>
          <w:sz w:val="44"/>
          <w:szCs w:val="44"/>
          <w:lang w:val="en-IN"/>
        </w:rPr>
        <w:t>’</w:t>
      </w:r>
    </w:p>
    <w:sectPr w:rsidR="00A943CA" w:rsidRPr="00A94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1184A61"/>
    <w:multiLevelType w:val="hybridMultilevel"/>
    <w:tmpl w:val="B4CEB1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CA"/>
    <w:rsid w:val="00645252"/>
    <w:rsid w:val="006D3D74"/>
    <w:rsid w:val="0083569A"/>
    <w:rsid w:val="00A9204E"/>
    <w:rsid w:val="00A9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039BB-80CD-4D5E-9165-6857B242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A94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shitij%20Surt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Surte</dc:creator>
  <cp:keywords/>
  <dc:description/>
  <cp:lastModifiedBy>Kshitij Surte</cp:lastModifiedBy>
  <cp:revision>1</cp:revision>
  <dcterms:created xsi:type="dcterms:W3CDTF">2021-06-07T06:02:00Z</dcterms:created>
  <dcterms:modified xsi:type="dcterms:W3CDTF">2021-06-07T06:10:00Z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